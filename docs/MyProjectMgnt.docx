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61DF" w:rsidRPr="001501A9" w:rsidRDefault="001561DF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61DF" w:rsidRPr="001501A9" w:rsidRDefault="001561DF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gramStart"/>
      <w:r w:rsidR="003C0262">
        <w:rPr>
          <w:i/>
        </w:rPr>
        <w:t>nguồn:…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24406499" w14:textId="1603BAE9" w:rsidR="00252DC9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01051" w:history="1">
        <w:r w:rsidR="00252DC9" w:rsidRPr="002B3020">
          <w:rPr>
            <w:rStyle w:val="Hyperlink"/>
            <w:noProof/>
          </w:rPr>
          <w:t>1.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Giới thiệu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_Toc57201051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55600EC2" w14:textId="4773A8CC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2" w:history="1">
        <w:r w:rsidR="00252DC9" w:rsidRPr="002B3020">
          <w:rPr>
            <w:rStyle w:val="Hyperlink"/>
            <w:rFonts w:cs="Tahoma"/>
            <w:noProof/>
          </w:rPr>
          <w:t>1.1.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Mô tả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_Toc57201052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612305C3" w14:textId="10E12AC4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3" w:history="1">
        <w:r w:rsidR="00252DC9" w:rsidRPr="002B3020">
          <w:rPr>
            <w:rStyle w:val="Hyperlink"/>
            <w:rFonts w:cs="Tahoma"/>
            <w:noProof/>
          </w:rPr>
          <w:t>1.2.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Công cụ quản lý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_Toc57201053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17A0E927" w14:textId="03490A0E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54" w:history="1">
        <w:r w:rsidR="00252DC9" w:rsidRPr="002B3020">
          <w:rPr>
            <w:rStyle w:val="Hyperlink"/>
            <w:noProof/>
          </w:rPr>
          <w:t>2.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Các nhân sự tham gia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_Toc57201054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131D3272" w14:textId="362B451F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5" w:history="1">
        <w:r w:rsidR="00252DC9" w:rsidRPr="002B3020">
          <w:rPr>
            <w:rStyle w:val="Hyperlink"/>
            <w:rFonts w:cs="Tahoma"/>
            <w:noProof/>
          </w:rPr>
          <w:t>2.1.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Thông tin liên hệ phía khách hàng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_Toc57201055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6224F882" w14:textId="11FC6930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6" w:history="1">
        <w:r w:rsidR="00252DC9" w:rsidRPr="002B3020">
          <w:rPr>
            <w:rStyle w:val="Hyperlink"/>
            <w:rFonts w:cs="Tahoma"/>
            <w:noProof/>
          </w:rPr>
          <w:t>2.2.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Thông tin liên hệ phía công ty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_Toc57201056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3F5E7CCD" w14:textId="25B72B85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7" w:history="1">
        <w:r w:rsidR="00252DC9" w:rsidRPr="002B3020">
          <w:rPr>
            <w:rStyle w:val="Hyperlink"/>
            <w:rFonts w:cs="Tahoma"/>
            <w:noProof/>
          </w:rPr>
          <w:t>2.3.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Phân chia vai trò của thành viên dự án và khách hàng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_Toc57201057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26E69BB1" w14:textId="1A194063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58" w:history="1">
        <w:r w:rsidR="00252DC9" w:rsidRPr="002B3020">
          <w:rPr>
            <w:rStyle w:val="Hyperlink"/>
            <w:noProof/>
          </w:rPr>
          <w:t>3.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Khảo sát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_Toc57201058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77EF9942" w14:textId="208AAB87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59" w:history="1">
        <w:r w:rsidR="00252DC9" w:rsidRPr="002B3020">
          <w:rPr>
            <w:rStyle w:val="Hyperlink"/>
            <w:rFonts w:cs="Tahoma"/>
            <w:noProof/>
          </w:rPr>
          <w:t>3.1.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Thống kê về mã nguồn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_Toc57201059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6</w:t>
        </w:r>
        <w:r w:rsidR="00252DC9">
          <w:rPr>
            <w:noProof/>
            <w:webHidden/>
          </w:rPr>
          <w:fldChar w:fldCharType="end"/>
        </w:r>
      </w:hyperlink>
    </w:p>
    <w:p w14:paraId="3DD76F83" w14:textId="7E4CE1FB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60" w:history="1">
        <w:r w:rsidR="00252DC9" w:rsidRPr="002B3020">
          <w:rPr>
            <w:rStyle w:val="Hyperlink"/>
            <w:rFonts w:cs="Tahoma"/>
            <w:noProof/>
          </w:rPr>
          <w:t>3.2.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Thống kê về hợp tác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_Toc57201060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0CDDDC38" w14:textId="116596AA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61" w:history="1">
        <w:r w:rsidR="00252DC9" w:rsidRPr="002B3020">
          <w:rPr>
            <w:rStyle w:val="Hyperlink"/>
            <w:rFonts w:cs="Tahoma"/>
            <w:noProof/>
          </w:rPr>
          <w:t>3.3.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Kết quả chạy thử nghiệm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_Toc57201061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36560BD6" w14:textId="01E1B1DF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62" w:history="1">
        <w:r w:rsidR="00252DC9" w:rsidRPr="002B3020">
          <w:rPr>
            <w:rStyle w:val="Hyperlink"/>
            <w:rFonts w:cs="Tahoma"/>
            <w:noProof/>
          </w:rPr>
          <w:t>3.4.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Phạm vi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_Toc57201062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1E10F320" w14:textId="51D8E68F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63" w:history="1">
        <w:r w:rsidR="00252DC9" w:rsidRPr="002B3020">
          <w:rPr>
            <w:rStyle w:val="Hyperlink"/>
            <w:noProof/>
          </w:rPr>
          <w:t>4.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Giao tiếp/Trao đổi thông tin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_Toc57201063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0B4BD910" w14:textId="33FA60E8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64" w:history="1">
        <w:r w:rsidR="00252DC9" w:rsidRPr="002B3020">
          <w:rPr>
            <w:rStyle w:val="Hyperlink"/>
            <w:noProof/>
          </w:rPr>
          <w:t>5.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Ước lượng chung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_Toc57201064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77D2E465" w14:textId="53F8C2BF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65" w:history="1">
        <w:r w:rsidR="00252DC9" w:rsidRPr="002B3020">
          <w:rPr>
            <w:rStyle w:val="Hyperlink"/>
            <w:rFonts w:cs="Tahoma"/>
            <w:noProof/>
          </w:rPr>
          <w:t>5.1.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Ước lượng thời gian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_Toc57201065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7090EF9F" w14:textId="08E38A13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66" w:history="1">
        <w:r w:rsidR="00252DC9" w:rsidRPr="002B3020">
          <w:rPr>
            <w:rStyle w:val="Hyperlink"/>
            <w:rFonts w:cs="Tahoma"/>
            <w:noProof/>
          </w:rPr>
          <w:t>5.2.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Ước lượng rủi ro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_Toc57201066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0345AD90" w14:textId="51FD1CD3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67" w:history="1">
        <w:r w:rsidR="00252DC9" w:rsidRPr="002B3020">
          <w:rPr>
            <w:rStyle w:val="Hyperlink"/>
            <w:noProof/>
          </w:rPr>
          <w:t>6.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Ước lượng giá thành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_Toc57201067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7</w:t>
        </w:r>
        <w:r w:rsidR="00252DC9">
          <w:rPr>
            <w:noProof/>
            <w:webHidden/>
          </w:rPr>
          <w:fldChar w:fldCharType="end"/>
        </w:r>
      </w:hyperlink>
    </w:p>
    <w:p w14:paraId="23201819" w14:textId="31863487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68" w:history="1">
        <w:r w:rsidR="00252DC9" w:rsidRPr="002B3020">
          <w:rPr>
            <w:rStyle w:val="Hyperlink"/>
            <w:noProof/>
          </w:rPr>
          <w:t>7.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Ước lượng chất lượng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_Toc57201068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8</w:t>
        </w:r>
        <w:r w:rsidR="00252DC9">
          <w:rPr>
            <w:noProof/>
            <w:webHidden/>
          </w:rPr>
          <w:fldChar w:fldCharType="end"/>
        </w:r>
      </w:hyperlink>
    </w:p>
    <w:p w14:paraId="21494610" w14:textId="64526001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69" w:history="1">
        <w:r w:rsidR="00252DC9" w:rsidRPr="002B3020">
          <w:rPr>
            <w:rStyle w:val="Hyperlink"/>
            <w:noProof/>
          </w:rPr>
          <w:t>8.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Đóng dự án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_Toc57201069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8</w:t>
        </w:r>
        <w:r w:rsidR="00252DC9">
          <w:rPr>
            <w:noProof/>
            <w:webHidden/>
          </w:rPr>
          <w:fldChar w:fldCharType="end"/>
        </w:r>
      </w:hyperlink>
    </w:p>
    <w:p w14:paraId="1311892A" w14:textId="62C4F85F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70" w:history="1">
        <w:r w:rsidR="00252DC9" w:rsidRPr="002B3020">
          <w:rPr>
            <w:rStyle w:val="Hyperlink"/>
            <w:rFonts w:cs="Tahoma"/>
            <w:noProof/>
          </w:rPr>
          <w:t>8.1.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Quản lý mã nguồn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_Toc57201070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8</w:t>
        </w:r>
        <w:r w:rsidR="00252DC9">
          <w:rPr>
            <w:noProof/>
            <w:webHidden/>
          </w:rPr>
          <w:fldChar w:fldCharType="end"/>
        </w:r>
      </w:hyperlink>
    </w:p>
    <w:p w14:paraId="22C7D053" w14:textId="74549DD4" w:rsidR="00252DC9" w:rsidRDefault="001561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01071" w:history="1">
        <w:r w:rsidR="00252DC9" w:rsidRPr="002B3020">
          <w:rPr>
            <w:rStyle w:val="Hyperlink"/>
            <w:rFonts w:cs="Tahoma"/>
            <w:noProof/>
          </w:rPr>
          <w:t>8.2.</w:t>
        </w:r>
        <w:r w:rsidR="00252DC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</w:rPr>
          <w:t>Quản lý công việc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_Toc57201071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8</w:t>
        </w:r>
        <w:r w:rsidR="00252DC9">
          <w:rPr>
            <w:noProof/>
            <w:webHidden/>
          </w:rPr>
          <w:fldChar w:fldCharType="end"/>
        </w:r>
      </w:hyperlink>
    </w:p>
    <w:p w14:paraId="668FBF3D" w14:textId="68252A64" w:rsidR="00252DC9" w:rsidRDefault="00156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01072" w:history="1">
        <w:r w:rsidR="00252DC9" w:rsidRPr="002B3020">
          <w:rPr>
            <w:rStyle w:val="Hyperlink"/>
            <w:noProof/>
            <w:lang w:eastAsia="en-US"/>
          </w:rPr>
          <w:t>9.</w:t>
        </w:r>
        <w:r w:rsidR="00252D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52DC9" w:rsidRPr="002B3020">
          <w:rPr>
            <w:rStyle w:val="Hyperlink"/>
            <w:noProof/>
            <w:lang w:eastAsia="en-US"/>
          </w:rPr>
          <w:t>Danh mục tài liệu liên quan</w:t>
        </w:r>
        <w:r w:rsidR="00252DC9">
          <w:rPr>
            <w:noProof/>
            <w:webHidden/>
          </w:rPr>
          <w:tab/>
        </w:r>
        <w:r w:rsidR="00252DC9">
          <w:rPr>
            <w:noProof/>
            <w:webHidden/>
          </w:rPr>
          <w:fldChar w:fldCharType="begin"/>
        </w:r>
        <w:r w:rsidR="00252DC9">
          <w:rPr>
            <w:noProof/>
            <w:webHidden/>
          </w:rPr>
          <w:instrText xml:space="preserve"> PAGEREF _Toc57201072 \h </w:instrText>
        </w:r>
        <w:r w:rsidR="00252DC9">
          <w:rPr>
            <w:noProof/>
            <w:webHidden/>
          </w:rPr>
        </w:r>
        <w:r w:rsidR="00252DC9">
          <w:rPr>
            <w:noProof/>
            <w:webHidden/>
          </w:rPr>
          <w:fldChar w:fldCharType="separate"/>
        </w:r>
        <w:r w:rsidR="00252DC9">
          <w:rPr>
            <w:noProof/>
            <w:webHidden/>
          </w:rPr>
          <w:t>8</w:t>
        </w:r>
        <w:r w:rsidR="00252DC9">
          <w:rPr>
            <w:noProof/>
            <w:webHidden/>
          </w:rPr>
          <w:fldChar w:fldCharType="end"/>
        </w:r>
      </w:hyperlink>
    </w:p>
    <w:p w14:paraId="4BA721B3" w14:textId="33A8851E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588BED7E" w:rsidR="009F0F85" w:rsidRPr="004A60F2" w:rsidRDefault="00885954" w:rsidP="008A60DC">
      <w:pPr>
        <w:pStyle w:val="ListParagraph"/>
        <w:numPr>
          <w:ilvl w:val="0"/>
          <w:numId w:val="34"/>
        </w:numPr>
      </w:pPr>
      <w:r>
        <w:t>Trước 6h sáng n</w:t>
      </w:r>
      <w:r w:rsidR="009F0F85" w:rsidRPr="004A60F2">
        <w:t>gày 2020</w:t>
      </w:r>
      <w:r w:rsidR="005D09D2" w:rsidRPr="004A60F2">
        <w:t>/</w:t>
      </w:r>
      <w:r w:rsidR="005C3A75">
        <w:t>12</w:t>
      </w:r>
      <w:r w:rsidR="005D09D2" w:rsidRPr="004A60F2">
        <w:t>/</w:t>
      </w:r>
      <w:r>
        <w:t>1</w:t>
      </w:r>
      <w:r w:rsidR="005C3A75">
        <w:t>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0F758EF1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 xml:space="preserve">Sử dụng công cụ MS Planner với tài khoản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1561DF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156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156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156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156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1561DF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1561DF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1561DF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1561DF"/>
        </w:tc>
        <w:tc>
          <w:tcPr>
            <w:tcW w:w="3095" w:type="dxa"/>
          </w:tcPr>
          <w:p w14:paraId="7B305CF3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1561DF"/>
        </w:tc>
        <w:tc>
          <w:tcPr>
            <w:tcW w:w="3095" w:type="dxa"/>
          </w:tcPr>
          <w:p w14:paraId="40B3DC4F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1561DF"/>
        </w:tc>
        <w:tc>
          <w:tcPr>
            <w:tcW w:w="3095" w:type="dxa"/>
          </w:tcPr>
          <w:p w14:paraId="362C017C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1561DF"/>
        </w:tc>
        <w:tc>
          <w:tcPr>
            <w:tcW w:w="3095" w:type="dxa"/>
          </w:tcPr>
          <w:p w14:paraId="1F46DC41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1561DF"/>
        </w:tc>
        <w:tc>
          <w:tcPr>
            <w:tcW w:w="3095" w:type="dxa"/>
          </w:tcPr>
          <w:p w14:paraId="663BAFC1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1561DF"/>
        </w:tc>
        <w:tc>
          <w:tcPr>
            <w:tcW w:w="3095" w:type="dxa"/>
          </w:tcPr>
          <w:p w14:paraId="56D18A07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1561DF"/>
        </w:tc>
        <w:tc>
          <w:tcPr>
            <w:tcW w:w="3095" w:type="dxa"/>
          </w:tcPr>
          <w:p w14:paraId="30A1B794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15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01051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01052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01053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01054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01055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01056"/>
      <w:r>
        <w:t xml:space="preserve">Thông tin </w:t>
      </w:r>
      <w:bookmarkEnd w:id="5"/>
      <w:r w:rsidR="003E1613">
        <w:t>thành viên nhóm</w:t>
      </w:r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01057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01058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01059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01060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01061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01062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01063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01064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01065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01066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01067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01068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01069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01070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01071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01072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1A25910B" w:rsidR="003F1120" w:rsidRPr="003F1120" w:rsidRDefault="001561DF" w:rsidP="001561DF">
      <w:pPr>
        <w:pStyle w:val="ListParagraph"/>
        <w:numPr>
          <w:ilvl w:val="0"/>
          <w:numId w:val="40"/>
        </w:numPr>
      </w:pPr>
      <w:r>
        <w:t>5 người là 15 cái tasks</w:t>
      </w:r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B75B" w14:textId="77777777" w:rsidR="00DA7466" w:rsidRDefault="00DA7466">
      <w:r>
        <w:separator/>
      </w:r>
    </w:p>
    <w:p w14:paraId="7158DA60" w14:textId="77777777" w:rsidR="00DA7466" w:rsidRDefault="00DA7466"/>
  </w:endnote>
  <w:endnote w:type="continuationSeparator" w:id="0">
    <w:p w14:paraId="3DEF058A" w14:textId="77777777" w:rsidR="00DA7466" w:rsidRDefault="00DA7466">
      <w:r>
        <w:continuationSeparator/>
      </w:r>
    </w:p>
    <w:p w14:paraId="15B45348" w14:textId="77777777" w:rsidR="00DA7466" w:rsidRDefault="00DA7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1561DF" w:rsidRPr="009A57EC" w:rsidRDefault="001561D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1561DF" w:rsidRPr="00932976" w:rsidRDefault="001561D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1561DF" w:rsidRPr="00932976" w:rsidRDefault="001561D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1561DF" w:rsidRDefault="001561D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1561DF" w:rsidRDefault="001561DF">
    <w:pPr>
      <w:pStyle w:val="Footer"/>
      <w:rPr>
        <w:i/>
        <w:color w:val="003366"/>
      </w:rPr>
    </w:pPr>
  </w:p>
  <w:p w14:paraId="2B3DBBFD" w14:textId="77777777" w:rsidR="001561DF" w:rsidRDefault="001561DF">
    <w:pPr>
      <w:pStyle w:val="Footer"/>
      <w:rPr>
        <w:i/>
        <w:color w:val="003366"/>
      </w:rPr>
    </w:pPr>
  </w:p>
  <w:p w14:paraId="7A61AF73" w14:textId="77777777" w:rsidR="001561DF" w:rsidRPr="00932976" w:rsidRDefault="001561D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1561DF" w:rsidRDefault="001561DF"/>
  <w:p w14:paraId="7F403060" w14:textId="77777777" w:rsidR="001561DF" w:rsidRDefault="00156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1561DF" w:rsidRPr="001022FF" w:rsidRDefault="001561D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1561DF" w:rsidRDefault="001561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06D10" w14:textId="77777777" w:rsidR="00DA7466" w:rsidRDefault="00DA7466">
      <w:r>
        <w:separator/>
      </w:r>
    </w:p>
    <w:p w14:paraId="0984D5A8" w14:textId="77777777" w:rsidR="00DA7466" w:rsidRDefault="00DA7466"/>
  </w:footnote>
  <w:footnote w:type="continuationSeparator" w:id="0">
    <w:p w14:paraId="0FAE675F" w14:textId="77777777" w:rsidR="00DA7466" w:rsidRDefault="00DA7466">
      <w:r>
        <w:continuationSeparator/>
      </w:r>
    </w:p>
    <w:p w14:paraId="30C066C1" w14:textId="77777777" w:rsidR="00DA7466" w:rsidRDefault="00DA74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1561DF" w:rsidRPr="009A57EC" w:rsidRDefault="001561D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1561DF" w:rsidRDefault="001561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1561DF" w:rsidRPr="00AB15C8" w:rsidRDefault="001561D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1561DF" w:rsidRPr="00D51159" w:rsidRDefault="001561D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1561DF" w:rsidRPr="00D51159" w:rsidRDefault="001561D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3C989147" w14:textId="77777777" w:rsidR="001561DF" w:rsidRDefault="00156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1561DF" w:rsidRDefault="00156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61DF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14B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5954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466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MINH DUC 20187162</cp:lastModifiedBy>
  <cp:revision>292</cp:revision>
  <cp:lastPrinted>2008-03-13T11:02:00Z</cp:lastPrinted>
  <dcterms:created xsi:type="dcterms:W3CDTF">2018-10-22T04:18:00Z</dcterms:created>
  <dcterms:modified xsi:type="dcterms:W3CDTF">2020-11-26T02:31:00Z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